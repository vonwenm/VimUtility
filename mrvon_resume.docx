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7"/>
        <w:tblpPr w:leftFromText="180" w:rightFromText="180" w:vertAnchor="page" w:horzAnchor="page" w:tblpX="1877" w:tblpY="1503"/>
        <w:tblOverlap w:val="never"/>
        <w:tblW w:w="83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6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tabs>
                <w:tab w:val="left" w:pos="1260"/>
              </w:tabs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基本信息</w:t>
            </w:r>
            <w:r>
              <w:rPr>
                <w:rFonts w:ascii="微软雅黑" w:hAnsi="微软雅黑" w:eastAsia="微软雅黑" w:cs="微软雅黑"/>
                <w:color w:val="FFFFFF"/>
                <w:sz w:val="18"/>
                <w:szCs w:val="18"/>
              </w:rPr>
              <w:tab/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36"/>
                <w:szCs w:val="36"/>
              </w:rPr>
            </w:pPr>
            <w:r>
              <w:rPr>
                <w:rFonts w:hint="eastAsia" w:ascii="华文楷体" w:hAnsi="华文楷体" w:eastAsia="华文楷体" w:cs="华文楷体"/>
                <w:sz w:val="44"/>
                <w:szCs w:val="44"/>
              </w:rPr>
              <w:t>冯秋君</w:t>
            </w:r>
          </w:p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                            求职意向：  </w:t>
            </w:r>
            <w:r>
              <w:rPr>
                <w:rFonts w:hint="eastAsia" w:ascii="微软雅黑" w:hAnsi="微软雅黑" w:eastAsia="微软雅黑" w:cs="微软雅黑"/>
                <w:i/>
                <w:iCs/>
                <w:sz w:val="18"/>
                <w:szCs w:val="18"/>
              </w:rPr>
              <w:t>游戏服务端开发</w:t>
            </w:r>
          </w:p>
          <w:p>
            <w:pPr>
              <w:jc w:val="left"/>
              <w:rPr>
                <w:rFonts w:ascii="微软雅黑" w:hAnsi="微软雅黑" w:eastAsia="微软雅黑" w:cs="微软雅黑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男，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1990/10/23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182cm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毕业院校：   韶关学院 (2013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届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)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学历：       本科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专业：       计算机科学与技术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联系电话：   13533434329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邮箱：       mrvon@qq.com</w:t>
            </w:r>
          </w:p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工作年限：   两年半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5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项目经验</w:t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tabs>
                <w:tab w:val="left" w:pos="420"/>
              </w:tabs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斩仙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(2014.08 -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2015.08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)    ARPG 页游 (C++ &amp; Lua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服务端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开发)</w:t>
            </w:r>
          </w:p>
          <w:p>
            <w:pPr>
              <w:pStyle w:val="8"/>
              <w:tabs>
                <w:tab w:val="left" w:pos="420"/>
              </w:tabs>
              <w:snapToGrid w:val="0"/>
              <w:ind w:left="420" w:firstLine="0" w:firstLineChars="0"/>
              <w:jc w:val="left"/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腾讯运营，月流水五千万，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eastAsia="zh-CN"/>
              </w:rPr>
              <w:t>服务端程序主要开发人员之一。</w:t>
            </w:r>
          </w:p>
          <w:p>
            <w:pPr>
              <w:pStyle w:val="8"/>
              <w:tabs>
                <w:tab w:val="left" w:pos="420"/>
              </w:tabs>
              <w:snapToGrid w:val="0"/>
              <w:ind w:left="420" w:firstLine="0"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负责协同策划与客户端完成功能开发，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负责服务器架构设计，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系统组件开发。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负责大型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多服务器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PVP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/PVE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玩法，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公会系统，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玩家装备，职业转换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运营活动，脚本工具等开发工作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，以及带领新人入门等工作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。</w:t>
            </w:r>
          </w:p>
          <w:p>
            <w:pPr>
              <w:pStyle w:val="8"/>
              <w:tabs>
                <w:tab w:val="left" w:pos="420"/>
              </w:tabs>
              <w:snapToGrid w:val="0"/>
              <w:ind w:left="420" w:firstLine="0"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笑傲仙途   (2013.0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- 2014.07)    ARPG 页游 (C++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服务端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开发)</w:t>
            </w:r>
          </w:p>
          <w:p>
            <w:pPr>
              <w:snapToGrid w:val="0"/>
              <w:ind w:left="420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完整经历整个项目的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研发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过程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，参与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新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服务器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的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设计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与开发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主要玩法开发内容有：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技能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副本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/任务/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eastAsia="zh-CN"/>
              </w:rPr>
              <w:t>邮箱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shd w:val="clear" w:color="auto" w:fill="FFFFFF"/>
              </w:rPr>
              <w:t>装备/挂机/宠物/爬塔/战场等。</w:t>
            </w:r>
          </w:p>
          <w:p>
            <w:pPr>
              <w:snapToGrid w:val="0"/>
              <w:ind w:left="42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numPr>
                <w:ilvl w:val="0"/>
                <w:numId w:val="2"/>
              </w:num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英雄王座   (2013.02 - 2013.08)    ARPG页游 (C++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服务端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开发)</w:t>
            </w:r>
          </w:p>
          <w:p>
            <w:pPr>
              <w:tabs>
                <w:tab w:val="left" w:pos="420"/>
              </w:tabs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国内国外都有平台运营，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月流水千万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级别。</w:t>
            </w:r>
          </w:p>
          <w:p>
            <w:pPr>
              <w:tabs>
                <w:tab w:val="left" w:pos="420"/>
              </w:tabs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主要负责编写各类游戏玩法系统， 修正旧玩法系统Bug。</w:t>
            </w:r>
          </w:p>
          <w:p>
            <w:pPr>
              <w:tabs>
                <w:tab w:val="left" w:pos="420"/>
              </w:tabs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7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工作经验</w:t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广州畅娱信息科技有限公司</w:t>
            </w:r>
          </w:p>
          <w:p>
            <w:pPr>
              <w:pStyle w:val="8"/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               C++ &amp; Lua游戏服务端开发(2014.08 - 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2014.08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)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广州菲音信息科技有限公司(Forgame集团)</w:t>
            </w:r>
          </w:p>
          <w:p>
            <w:pPr>
              <w:pStyle w:val="8"/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                         C++ 游戏服务端开发(2013.02 - 2014.07)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numPr>
                <w:ilvl w:val="0"/>
                <w:numId w:val="3"/>
              </w:num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  <w:lang w:eastAsia="zh-CN"/>
              </w:rPr>
              <w:t>核心技能</w:t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pStyle w:val="8"/>
              <w:snapToGrid w:val="0"/>
              <w:ind w:firstLine="0"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熟悉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C++ &amp; Lua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分布式架构、跨平台的网游服务器的架构与组件。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熟悉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C++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 xml:space="preserve"> STL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善于发挥语言优势和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规避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语言陷阱。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熟悉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>Lua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（完整阅读Lua 5.2源代码，深入研究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Lua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 xml:space="preserve"> VM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，。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算法功底扎实，有省级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ACM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竞赛经历。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熟悉高性能网络编程模型。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流畅阅读英文书籍和技术文档。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熟悉设计模式，熟悉重构手法，代码思路清晰，风格简洁统一。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8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color w:val="FFFFFF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拥有证书</w:t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大学英语四级证书</w:t>
            </w:r>
          </w:p>
          <w:p>
            <w:pPr>
              <w:pStyle w:val="8"/>
              <w:numPr>
                <w:ilvl w:val="0"/>
                <w:numId w:val="1"/>
              </w:numPr>
              <w:snapToGrid w:val="0"/>
              <w:ind w:firstLineChars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软件设计师证书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1589" w:type="dxa"/>
            <w:shd w:val="clear" w:color="auto" w:fill="969696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18"/>
                <w:szCs w:val="18"/>
              </w:rPr>
              <w:t>自我评价</w:t>
            </w:r>
          </w:p>
        </w:tc>
        <w:tc>
          <w:tcPr>
            <w:tcW w:w="6737" w:type="dxa"/>
            <w:vMerge w:val="restart"/>
            <w:vAlign w:val="top"/>
          </w:tcPr>
          <w:p>
            <w:pPr>
              <w:snapToGrid w:val="0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 xml:space="preserve">    为人特别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靠谱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，热爱思考，热爱编程，热爱游戏。性格开朗，善于与人沟通合作，善于快速融入团队，可以胜任快节奏，高强度的工作任务。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589" w:type="dxa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6737" w:type="dxa"/>
            <w:vMerge w:val="continue"/>
            <w:vAlign w:val="top"/>
          </w:tcPr>
          <w:p>
            <w:pPr>
              <w:jc w:val="left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9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">
    <w:nsid w:val="0000000E"/>
    <w:multiLevelType w:val="singleLevel"/>
    <w:tmpl w:val="0000000E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3">
    <w:nsid w:val="0000000D"/>
    <w:multiLevelType w:val="multilevel"/>
    <w:tmpl w:val="0000000D"/>
    <w:lvl w:ilvl="0" w:tentative="1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00000006"/>
    <w:multiLevelType w:val="singleLevel"/>
    <w:tmpl w:val="00000006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14"/>
  </w:num>
  <w:num w:numId="2">
    <w:abstractNumId w:val="6"/>
  </w:num>
  <w:num w:numId="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16E6"/>
    <w:rsid w:val="000049FA"/>
    <w:rsid w:val="00007645"/>
    <w:rsid w:val="000128C6"/>
    <w:rsid w:val="000155B5"/>
    <w:rsid w:val="000225E4"/>
    <w:rsid w:val="00035A71"/>
    <w:rsid w:val="00036503"/>
    <w:rsid w:val="00037463"/>
    <w:rsid w:val="000550E6"/>
    <w:rsid w:val="000578E0"/>
    <w:rsid w:val="00066FDF"/>
    <w:rsid w:val="00071492"/>
    <w:rsid w:val="000733B3"/>
    <w:rsid w:val="00080B6E"/>
    <w:rsid w:val="00082A21"/>
    <w:rsid w:val="0009016F"/>
    <w:rsid w:val="00090293"/>
    <w:rsid w:val="000B6E77"/>
    <w:rsid w:val="000C1C08"/>
    <w:rsid w:val="000C7D5E"/>
    <w:rsid w:val="000D19E7"/>
    <w:rsid w:val="000D1BCD"/>
    <w:rsid w:val="000D23FC"/>
    <w:rsid w:val="000D3D8F"/>
    <w:rsid w:val="000D4D5E"/>
    <w:rsid w:val="000E0279"/>
    <w:rsid w:val="000E4043"/>
    <w:rsid w:val="000E587E"/>
    <w:rsid w:val="000E6574"/>
    <w:rsid w:val="000F07A2"/>
    <w:rsid w:val="00101EE3"/>
    <w:rsid w:val="001114AD"/>
    <w:rsid w:val="001138A0"/>
    <w:rsid w:val="00113930"/>
    <w:rsid w:val="00114DD6"/>
    <w:rsid w:val="001202DD"/>
    <w:rsid w:val="00134483"/>
    <w:rsid w:val="00152464"/>
    <w:rsid w:val="001554C3"/>
    <w:rsid w:val="001614D7"/>
    <w:rsid w:val="00172A27"/>
    <w:rsid w:val="00172D1F"/>
    <w:rsid w:val="00176FA4"/>
    <w:rsid w:val="00181EE5"/>
    <w:rsid w:val="001865B7"/>
    <w:rsid w:val="001912ED"/>
    <w:rsid w:val="0019232C"/>
    <w:rsid w:val="00197CB8"/>
    <w:rsid w:val="001B2C6C"/>
    <w:rsid w:val="001B3078"/>
    <w:rsid w:val="001B518C"/>
    <w:rsid w:val="001C0498"/>
    <w:rsid w:val="001C5DEE"/>
    <w:rsid w:val="001C655C"/>
    <w:rsid w:val="001C69D7"/>
    <w:rsid w:val="001D4D3D"/>
    <w:rsid w:val="001D518A"/>
    <w:rsid w:val="001D6A76"/>
    <w:rsid w:val="001E34E1"/>
    <w:rsid w:val="001E4B4A"/>
    <w:rsid w:val="001F2824"/>
    <w:rsid w:val="00203FAB"/>
    <w:rsid w:val="002054ED"/>
    <w:rsid w:val="00206A3F"/>
    <w:rsid w:val="00221560"/>
    <w:rsid w:val="00222F38"/>
    <w:rsid w:val="00226A14"/>
    <w:rsid w:val="0026006B"/>
    <w:rsid w:val="00263D00"/>
    <w:rsid w:val="002701D8"/>
    <w:rsid w:val="00272B53"/>
    <w:rsid w:val="00273DC2"/>
    <w:rsid w:val="00277F13"/>
    <w:rsid w:val="00281AB9"/>
    <w:rsid w:val="00286396"/>
    <w:rsid w:val="002B2DFA"/>
    <w:rsid w:val="002B4B86"/>
    <w:rsid w:val="002B5EF1"/>
    <w:rsid w:val="002B635F"/>
    <w:rsid w:val="002C6518"/>
    <w:rsid w:val="002E2652"/>
    <w:rsid w:val="002E5A95"/>
    <w:rsid w:val="002F34C0"/>
    <w:rsid w:val="002F7CC4"/>
    <w:rsid w:val="00300A98"/>
    <w:rsid w:val="0030193B"/>
    <w:rsid w:val="003052CD"/>
    <w:rsid w:val="0032656F"/>
    <w:rsid w:val="00350334"/>
    <w:rsid w:val="00356C87"/>
    <w:rsid w:val="003658FB"/>
    <w:rsid w:val="00367F37"/>
    <w:rsid w:val="00381756"/>
    <w:rsid w:val="00387BB1"/>
    <w:rsid w:val="0039314F"/>
    <w:rsid w:val="00394FE0"/>
    <w:rsid w:val="003A1445"/>
    <w:rsid w:val="003A221B"/>
    <w:rsid w:val="003A6EE1"/>
    <w:rsid w:val="003B143E"/>
    <w:rsid w:val="003B19A7"/>
    <w:rsid w:val="003C2157"/>
    <w:rsid w:val="003D1273"/>
    <w:rsid w:val="003D2EED"/>
    <w:rsid w:val="003E0030"/>
    <w:rsid w:val="003E5313"/>
    <w:rsid w:val="003F2705"/>
    <w:rsid w:val="003F5D7F"/>
    <w:rsid w:val="003F64E9"/>
    <w:rsid w:val="004000F4"/>
    <w:rsid w:val="004030D9"/>
    <w:rsid w:val="00410C8D"/>
    <w:rsid w:val="00417C96"/>
    <w:rsid w:val="004200C8"/>
    <w:rsid w:val="00425DA7"/>
    <w:rsid w:val="00430C5D"/>
    <w:rsid w:val="00440793"/>
    <w:rsid w:val="00446484"/>
    <w:rsid w:val="00446A43"/>
    <w:rsid w:val="00447262"/>
    <w:rsid w:val="00452382"/>
    <w:rsid w:val="00473C62"/>
    <w:rsid w:val="00477314"/>
    <w:rsid w:val="00481335"/>
    <w:rsid w:val="0049545B"/>
    <w:rsid w:val="004A3C1C"/>
    <w:rsid w:val="004A776E"/>
    <w:rsid w:val="004B1FBF"/>
    <w:rsid w:val="004B4B20"/>
    <w:rsid w:val="004B72AE"/>
    <w:rsid w:val="004C03B8"/>
    <w:rsid w:val="004C4C64"/>
    <w:rsid w:val="004C4E0A"/>
    <w:rsid w:val="004D216D"/>
    <w:rsid w:val="004D350C"/>
    <w:rsid w:val="004E42FD"/>
    <w:rsid w:val="004F26DA"/>
    <w:rsid w:val="004F4009"/>
    <w:rsid w:val="004F54C6"/>
    <w:rsid w:val="004F66DE"/>
    <w:rsid w:val="00515290"/>
    <w:rsid w:val="0051743C"/>
    <w:rsid w:val="0052300F"/>
    <w:rsid w:val="005253FC"/>
    <w:rsid w:val="00537E18"/>
    <w:rsid w:val="0054204C"/>
    <w:rsid w:val="00544BCD"/>
    <w:rsid w:val="00545C50"/>
    <w:rsid w:val="00554726"/>
    <w:rsid w:val="00563908"/>
    <w:rsid w:val="00565868"/>
    <w:rsid w:val="0057095E"/>
    <w:rsid w:val="0057705F"/>
    <w:rsid w:val="0058139D"/>
    <w:rsid w:val="005825BC"/>
    <w:rsid w:val="005834CB"/>
    <w:rsid w:val="005840FB"/>
    <w:rsid w:val="00585377"/>
    <w:rsid w:val="005902C7"/>
    <w:rsid w:val="00592C06"/>
    <w:rsid w:val="005935DF"/>
    <w:rsid w:val="00593779"/>
    <w:rsid w:val="00593D1C"/>
    <w:rsid w:val="00597305"/>
    <w:rsid w:val="005A5BA7"/>
    <w:rsid w:val="005B3AE7"/>
    <w:rsid w:val="005B3FA4"/>
    <w:rsid w:val="005B5162"/>
    <w:rsid w:val="005D777D"/>
    <w:rsid w:val="005E08AF"/>
    <w:rsid w:val="005E58C0"/>
    <w:rsid w:val="005F4066"/>
    <w:rsid w:val="00613290"/>
    <w:rsid w:val="0062458A"/>
    <w:rsid w:val="00631B3B"/>
    <w:rsid w:val="00632F42"/>
    <w:rsid w:val="00633971"/>
    <w:rsid w:val="00650EBC"/>
    <w:rsid w:val="006578C5"/>
    <w:rsid w:val="0066082D"/>
    <w:rsid w:val="0066233C"/>
    <w:rsid w:val="00662E83"/>
    <w:rsid w:val="00666F0B"/>
    <w:rsid w:val="0066759B"/>
    <w:rsid w:val="00670230"/>
    <w:rsid w:val="00673EB4"/>
    <w:rsid w:val="006809BF"/>
    <w:rsid w:val="00680E13"/>
    <w:rsid w:val="0068114A"/>
    <w:rsid w:val="00684442"/>
    <w:rsid w:val="00685153"/>
    <w:rsid w:val="00685601"/>
    <w:rsid w:val="0069084F"/>
    <w:rsid w:val="00697361"/>
    <w:rsid w:val="006A2D9F"/>
    <w:rsid w:val="006A2EDD"/>
    <w:rsid w:val="006A33FF"/>
    <w:rsid w:val="006B2FF1"/>
    <w:rsid w:val="006B6026"/>
    <w:rsid w:val="006C2FF8"/>
    <w:rsid w:val="006C5171"/>
    <w:rsid w:val="006C698A"/>
    <w:rsid w:val="006E0B5D"/>
    <w:rsid w:val="006E5042"/>
    <w:rsid w:val="006F1D95"/>
    <w:rsid w:val="006F493E"/>
    <w:rsid w:val="006F69F5"/>
    <w:rsid w:val="0072684C"/>
    <w:rsid w:val="00736E95"/>
    <w:rsid w:val="0074070E"/>
    <w:rsid w:val="00740BF5"/>
    <w:rsid w:val="00741174"/>
    <w:rsid w:val="00742353"/>
    <w:rsid w:val="00744B4A"/>
    <w:rsid w:val="00753005"/>
    <w:rsid w:val="00774A5E"/>
    <w:rsid w:val="00791483"/>
    <w:rsid w:val="007A2B0C"/>
    <w:rsid w:val="007A6F7B"/>
    <w:rsid w:val="007B21D1"/>
    <w:rsid w:val="007B472D"/>
    <w:rsid w:val="007B5681"/>
    <w:rsid w:val="007D1EB3"/>
    <w:rsid w:val="007D3110"/>
    <w:rsid w:val="007D55AC"/>
    <w:rsid w:val="007D5B01"/>
    <w:rsid w:val="007E193F"/>
    <w:rsid w:val="007E3B95"/>
    <w:rsid w:val="00821A72"/>
    <w:rsid w:val="00827A59"/>
    <w:rsid w:val="00844297"/>
    <w:rsid w:val="0084453B"/>
    <w:rsid w:val="0084495F"/>
    <w:rsid w:val="00844961"/>
    <w:rsid w:val="00844D50"/>
    <w:rsid w:val="00845D26"/>
    <w:rsid w:val="0086066C"/>
    <w:rsid w:val="00861A43"/>
    <w:rsid w:val="0086211E"/>
    <w:rsid w:val="00862C61"/>
    <w:rsid w:val="0086329A"/>
    <w:rsid w:val="00873015"/>
    <w:rsid w:val="008762BD"/>
    <w:rsid w:val="0088170D"/>
    <w:rsid w:val="00886479"/>
    <w:rsid w:val="0089218F"/>
    <w:rsid w:val="00893D30"/>
    <w:rsid w:val="00894CA1"/>
    <w:rsid w:val="00895DD4"/>
    <w:rsid w:val="00897072"/>
    <w:rsid w:val="008A2A65"/>
    <w:rsid w:val="008A36C9"/>
    <w:rsid w:val="008A705E"/>
    <w:rsid w:val="008B327F"/>
    <w:rsid w:val="008B539D"/>
    <w:rsid w:val="008C33CD"/>
    <w:rsid w:val="008C4019"/>
    <w:rsid w:val="008C72FC"/>
    <w:rsid w:val="008D716C"/>
    <w:rsid w:val="008F7CF9"/>
    <w:rsid w:val="00915821"/>
    <w:rsid w:val="00921CF2"/>
    <w:rsid w:val="00922255"/>
    <w:rsid w:val="0092296A"/>
    <w:rsid w:val="0092364D"/>
    <w:rsid w:val="009455DC"/>
    <w:rsid w:val="00953FA1"/>
    <w:rsid w:val="00966324"/>
    <w:rsid w:val="00980042"/>
    <w:rsid w:val="009806F4"/>
    <w:rsid w:val="0098366D"/>
    <w:rsid w:val="009917D8"/>
    <w:rsid w:val="00993F70"/>
    <w:rsid w:val="00994828"/>
    <w:rsid w:val="009954DB"/>
    <w:rsid w:val="009A621A"/>
    <w:rsid w:val="009B264A"/>
    <w:rsid w:val="009B460C"/>
    <w:rsid w:val="009B6323"/>
    <w:rsid w:val="009B672C"/>
    <w:rsid w:val="009C0BE7"/>
    <w:rsid w:val="009C0E70"/>
    <w:rsid w:val="009C1CE2"/>
    <w:rsid w:val="009C23A4"/>
    <w:rsid w:val="009C3961"/>
    <w:rsid w:val="009D1393"/>
    <w:rsid w:val="009D21C1"/>
    <w:rsid w:val="009D36C8"/>
    <w:rsid w:val="009D3C67"/>
    <w:rsid w:val="009E33AC"/>
    <w:rsid w:val="009E7796"/>
    <w:rsid w:val="009F04F7"/>
    <w:rsid w:val="009F530D"/>
    <w:rsid w:val="00A000CD"/>
    <w:rsid w:val="00A05395"/>
    <w:rsid w:val="00A0549D"/>
    <w:rsid w:val="00A13098"/>
    <w:rsid w:val="00A17358"/>
    <w:rsid w:val="00A2041D"/>
    <w:rsid w:val="00A317AA"/>
    <w:rsid w:val="00A36CC7"/>
    <w:rsid w:val="00A37A69"/>
    <w:rsid w:val="00A37E7B"/>
    <w:rsid w:val="00A64313"/>
    <w:rsid w:val="00A66E3E"/>
    <w:rsid w:val="00A710E8"/>
    <w:rsid w:val="00A8198D"/>
    <w:rsid w:val="00A87688"/>
    <w:rsid w:val="00A9299D"/>
    <w:rsid w:val="00A95218"/>
    <w:rsid w:val="00AA1159"/>
    <w:rsid w:val="00AA4DAD"/>
    <w:rsid w:val="00AB0AC5"/>
    <w:rsid w:val="00AC1544"/>
    <w:rsid w:val="00AC468A"/>
    <w:rsid w:val="00AD1476"/>
    <w:rsid w:val="00AD4D62"/>
    <w:rsid w:val="00AD6A57"/>
    <w:rsid w:val="00AE159E"/>
    <w:rsid w:val="00AE4AA5"/>
    <w:rsid w:val="00AF4728"/>
    <w:rsid w:val="00B04644"/>
    <w:rsid w:val="00B04676"/>
    <w:rsid w:val="00B11789"/>
    <w:rsid w:val="00B1311A"/>
    <w:rsid w:val="00B3001F"/>
    <w:rsid w:val="00B33F37"/>
    <w:rsid w:val="00B36E69"/>
    <w:rsid w:val="00B522A3"/>
    <w:rsid w:val="00B53010"/>
    <w:rsid w:val="00B57326"/>
    <w:rsid w:val="00B65376"/>
    <w:rsid w:val="00B81625"/>
    <w:rsid w:val="00B83317"/>
    <w:rsid w:val="00B91B07"/>
    <w:rsid w:val="00B96A27"/>
    <w:rsid w:val="00BA0461"/>
    <w:rsid w:val="00BA1836"/>
    <w:rsid w:val="00BA1FB5"/>
    <w:rsid w:val="00BB2A1F"/>
    <w:rsid w:val="00BB3283"/>
    <w:rsid w:val="00BB4AC3"/>
    <w:rsid w:val="00BC1DCC"/>
    <w:rsid w:val="00BC2BF1"/>
    <w:rsid w:val="00BC2D78"/>
    <w:rsid w:val="00BC5BCA"/>
    <w:rsid w:val="00BC787C"/>
    <w:rsid w:val="00BD1212"/>
    <w:rsid w:val="00BD6A6D"/>
    <w:rsid w:val="00BE0C7D"/>
    <w:rsid w:val="00BE1816"/>
    <w:rsid w:val="00BF007C"/>
    <w:rsid w:val="00BF2173"/>
    <w:rsid w:val="00C141DB"/>
    <w:rsid w:val="00C24A34"/>
    <w:rsid w:val="00C3091E"/>
    <w:rsid w:val="00C36FE2"/>
    <w:rsid w:val="00C41CB2"/>
    <w:rsid w:val="00C479D7"/>
    <w:rsid w:val="00C526FF"/>
    <w:rsid w:val="00C55C5E"/>
    <w:rsid w:val="00C57D84"/>
    <w:rsid w:val="00C65FFC"/>
    <w:rsid w:val="00C669FA"/>
    <w:rsid w:val="00C7009C"/>
    <w:rsid w:val="00C72A23"/>
    <w:rsid w:val="00C82DAB"/>
    <w:rsid w:val="00C9120C"/>
    <w:rsid w:val="00C9257F"/>
    <w:rsid w:val="00C93391"/>
    <w:rsid w:val="00CA2E07"/>
    <w:rsid w:val="00CA57BC"/>
    <w:rsid w:val="00CB2AD7"/>
    <w:rsid w:val="00CB307A"/>
    <w:rsid w:val="00CB540C"/>
    <w:rsid w:val="00CC1601"/>
    <w:rsid w:val="00CC1768"/>
    <w:rsid w:val="00CC250D"/>
    <w:rsid w:val="00CC57E7"/>
    <w:rsid w:val="00CD5F52"/>
    <w:rsid w:val="00CF29A6"/>
    <w:rsid w:val="00D10770"/>
    <w:rsid w:val="00D1143E"/>
    <w:rsid w:val="00D17621"/>
    <w:rsid w:val="00D211DC"/>
    <w:rsid w:val="00D22AEF"/>
    <w:rsid w:val="00D2523D"/>
    <w:rsid w:val="00D258FD"/>
    <w:rsid w:val="00D335CF"/>
    <w:rsid w:val="00D35FC7"/>
    <w:rsid w:val="00D3665C"/>
    <w:rsid w:val="00D509A7"/>
    <w:rsid w:val="00D509B4"/>
    <w:rsid w:val="00D51FE5"/>
    <w:rsid w:val="00D6012E"/>
    <w:rsid w:val="00D76259"/>
    <w:rsid w:val="00D77054"/>
    <w:rsid w:val="00D854EB"/>
    <w:rsid w:val="00D87A05"/>
    <w:rsid w:val="00D94DB2"/>
    <w:rsid w:val="00DA4329"/>
    <w:rsid w:val="00DA5F7C"/>
    <w:rsid w:val="00DB21B5"/>
    <w:rsid w:val="00DB360A"/>
    <w:rsid w:val="00DB76A7"/>
    <w:rsid w:val="00DC00BE"/>
    <w:rsid w:val="00DC22C8"/>
    <w:rsid w:val="00DC38F4"/>
    <w:rsid w:val="00DD01E5"/>
    <w:rsid w:val="00DD1B53"/>
    <w:rsid w:val="00DD2202"/>
    <w:rsid w:val="00DD3633"/>
    <w:rsid w:val="00DD3C8C"/>
    <w:rsid w:val="00DD3DE3"/>
    <w:rsid w:val="00DE01CA"/>
    <w:rsid w:val="00DE15A2"/>
    <w:rsid w:val="00DE4001"/>
    <w:rsid w:val="00DE4C3F"/>
    <w:rsid w:val="00DE6722"/>
    <w:rsid w:val="00DF27D4"/>
    <w:rsid w:val="00E049A3"/>
    <w:rsid w:val="00E04E98"/>
    <w:rsid w:val="00E12B67"/>
    <w:rsid w:val="00E245F3"/>
    <w:rsid w:val="00E372E7"/>
    <w:rsid w:val="00E439C8"/>
    <w:rsid w:val="00E44898"/>
    <w:rsid w:val="00E50BB2"/>
    <w:rsid w:val="00E50D48"/>
    <w:rsid w:val="00E60626"/>
    <w:rsid w:val="00E63DC5"/>
    <w:rsid w:val="00E6608B"/>
    <w:rsid w:val="00E705D3"/>
    <w:rsid w:val="00E77209"/>
    <w:rsid w:val="00E82F4E"/>
    <w:rsid w:val="00E86FD4"/>
    <w:rsid w:val="00E87C34"/>
    <w:rsid w:val="00E90E38"/>
    <w:rsid w:val="00E932E2"/>
    <w:rsid w:val="00EA0AD7"/>
    <w:rsid w:val="00EA23B1"/>
    <w:rsid w:val="00EA39C8"/>
    <w:rsid w:val="00EB08BA"/>
    <w:rsid w:val="00EB2D8A"/>
    <w:rsid w:val="00EC0B20"/>
    <w:rsid w:val="00EF2487"/>
    <w:rsid w:val="00EF2C46"/>
    <w:rsid w:val="00EF7526"/>
    <w:rsid w:val="00EF7612"/>
    <w:rsid w:val="00F01830"/>
    <w:rsid w:val="00F04462"/>
    <w:rsid w:val="00F06BA6"/>
    <w:rsid w:val="00F07A6E"/>
    <w:rsid w:val="00F11837"/>
    <w:rsid w:val="00F223D3"/>
    <w:rsid w:val="00F2504A"/>
    <w:rsid w:val="00F32C16"/>
    <w:rsid w:val="00F34639"/>
    <w:rsid w:val="00F40764"/>
    <w:rsid w:val="00F4394E"/>
    <w:rsid w:val="00F43E1B"/>
    <w:rsid w:val="00F51425"/>
    <w:rsid w:val="00F57723"/>
    <w:rsid w:val="00F726D8"/>
    <w:rsid w:val="00F76FFA"/>
    <w:rsid w:val="00F77484"/>
    <w:rsid w:val="00F801AE"/>
    <w:rsid w:val="00F8307F"/>
    <w:rsid w:val="00F87459"/>
    <w:rsid w:val="00F964A3"/>
    <w:rsid w:val="00FA0B96"/>
    <w:rsid w:val="00FA0C9A"/>
    <w:rsid w:val="00FB2E55"/>
    <w:rsid w:val="00FC04A2"/>
    <w:rsid w:val="00FC28AA"/>
    <w:rsid w:val="00FC2970"/>
    <w:rsid w:val="00FC775D"/>
    <w:rsid w:val="00FD16A0"/>
    <w:rsid w:val="00FF22FE"/>
    <w:rsid w:val="00FF3C77"/>
    <w:rsid w:val="00FF4C3C"/>
    <w:rsid w:val="00FF66AB"/>
    <w:rsid w:val="027F0426"/>
    <w:rsid w:val="036F7D2F"/>
    <w:rsid w:val="04B7134B"/>
    <w:rsid w:val="05EC5B44"/>
    <w:rsid w:val="064552D9"/>
    <w:rsid w:val="065F2600"/>
    <w:rsid w:val="06721621"/>
    <w:rsid w:val="07D25D65"/>
    <w:rsid w:val="08406399"/>
    <w:rsid w:val="0A4F2875"/>
    <w:rsid w:val="0A9C61F8"/>
    <w:rsid w:val="0AB66DA2"/>
    <w:rsid w:val="0ADD11E0"/>
    <w:rsid w:val="0B6017B9"/>
    <w:rsid w:val="0C2B2187"/>
    <w:rsid w:val="0C7F1C11"/>
    <w:rsid w:val="0C946333"/>
    <w:rsid w:val="0D826EB5"/>
    <w:rsid w:val="0E4E0B87"/>
    <w:rsid w:val="0FA66BBA"/>
    <w:rsid w:val="0FAE784A"/>
    <w:rsid w:val="0FCB1378"/>
    <w:rsid w:val="128418C7"/>
    <w:rsid w:val="12CF28EA"/>
    <w:rsid w:val="12EA4799"/>
    <w:rsid w:val="130917CA"/>
    <w:rsid w:val="13A825CD"/>
    <w:rsid w:val="14181987"/>
    <w:rsid w:val="149312D1"/>
    <w:rsid w:val="14EA1CE0"/>
    <w:rsid w:val="14EB7761"/>
    <w:rsid w:val="157C59CB"/>
    <w:rsid w:val="16CA6972"/>
    <w:rsid w:val="175F4C67"/>
    <w:rsid w:val="17A056D1"/>
    <w:rsid w:val="19073D1E"/>
    <w:rsid w:val="195C6CAB"/>
    <w:rsid w:val="19977D8A"/>
    <w:rsid w:val="1AE81CB5"/>
    <w:rsid w:val="1C8E5869"/>
    <w:rsid w:val="1D5A6237"/>
    <w:rsid w:val="1E0850D6"/>
    <w:rsid w:val="1E1A0873"/>
    <w:rsid w:val="1F0E6B82"/>
    <w:rsid w:val="1F57027B"/>
    <w:rsid w:val="202C5CD5"/>
    <w:rsid w:val="207D47DA"/>
    <w:rsid w:val="21194658"/>
    <w:rsid w:val="21405B9D"/>
    <w:rsid w:val="21F046BC"/>
    <w:rsid w:val="22C55999"/>
    <w:rsid w:val="241565BF"/>
    <w:rsid w:val="24D71F01"/>
    <w:rsid w:val="25457FB6"/>
    <w:rsid w:val="261F571B"/>
    <w:rsid w:val="290E256A"/>
    <w:rsid w:val="29117C6C"/>
    <w:rsid w:val="294B6B4C"/>
    <w:rsid w:val="29757990"/>
    <w:rsid w:val="2A7A5040"/>
    <w:rsid w:val="2AC63E3A"/>
    <w:rsid w:val="2B711D54"/>
    <w:rsid w:val="2DB3100A"/>
    <w:rsid w:val="2DBF4E1C"/>
    <w:rsid w:val="2DD56FC0"/>
    <w:rsid w:val="2E683FB0"/>
    <w:rsid w:val="2E78204D"/>
    <w:rsid w:val="2EA66014"/>
    <w:rsid w:val="2F324CFE"/>
    <w:rsid w:val="2F471420"/>
    <w:rsid w:val="2F7E3AF9"/>
    <w:rsid w:val="2FB36551"/>
    <w:rsid w:val="302B1693"/>
    <w:rsid w:val="309148BA"/>
    <w:rsid w:val="30E92D4B"/>
    <w:rsid w:val="310E2F8A"/>
    <w:rsid w:val="32940808"/>
    <w:rsid w:val="32C02951"/>
    <w:rsid w:val="33227172"/>
    <w:rsid w:val="348722BC"/>
    <w:rsid w:val="3521370A"/>
    <w:rsid w:val="359F7506"/>
    <w:rsid w:val="394079FC"/>
    <w:rsid w:val="39A95DA7"/>
    <w:rsid w:val="3A7022ED"/>
    <w:rsid w:val="3A883217"/>
    <w:rsid w:val="3A9C6634"/>
    <w:rsid w:val="3ACE0108"/>
    <w:rsid w:val="3AF75A49"/>
    <w:rsid w:val="3B30272B"/>
    <w:rsid w:val="3B356BB3"/>
    <w:rsid w:val="3B8B1B40"/>
    <w:rsid w:val="3C030505"/>
    <w:rsid w:val="3C321F4D"/>
    <w:rsid w:val="3C7E7E4E"/>
    <w:rsid w:val="3C9035EC"/>
    <w:rsid w:val="3CC372BE"/>
    <w:rsid w:val="3D382B00"/>
    <w:rsid w:val="3D4C5F1D"/>
    <w:rsid w:val="3D926692"/>
    <w:rsid w:val="3D97091B"/>
    <w:rsid w:val="3E037C4A"/>
    <w:rsid w:val="3E266F05"/>
    <w:rsid w:val="3E7C1E93"/>
    <w:rsid w:val="3F721126"/>
    <w:rsid w:val="408469E4"/>
    <w:rsid w:val="42112CF3"/>
    <w:rsid w:val="42C11812"/>
    <w:rsid w:val="42D462B4"/>
    <w:rsid w:val="42E255CA"/>
    <w:rsid w:val="4332664E"/>
    <w:rsid w:val="438815DB"/>
    <w:rsid w:val="440469A6"/>
    <w:rsid w:val="44D437FB"/>
    <w:rsid w:val="454702B7"/>
    <w:rsid w:val="46737A24"/>
    <w:rsid w:val="472F5BD9"/>
    <w:rsid w:val="477914D1"/>
    <w:rsid w:val="487A2378"/>
    <w:rsid w:val="49400E3C"/>
    <w:rsid w:val="49433FBF"/>
    <w:rsid w:val="499253C3"/>
    <w:rsid w:val="49E6704C"/>
    <w:rsid w:val="4A423EE2"/>
    <w:rsid w:val="4A4D7CF5"/>
    <w:rsid w:val="4A622219"/>
    <w:rsid w:val="4A776C91"/>
    <w:rsid w:val="4B5E7B32"/>
    <w:rsid w:val="4B8E6103"/>
    <w:rsid w:val="4C1031D9"/>
    <w:rsid w:val="4C675DE6"/>
    <w:rsid w:val="4CB76E6A"/>
    <w:rsid w:val="4CC364FF"/>
    <w:rsid w:val="4CEF2847"/>
    <w:rsid w:val="4D817BB7"/>
    <w:rsid w:val="4D8330BA"/>
    <w:rsid w:val="4D8B5F48"/>
    <w:rsid w:val="4E0C3F18"/>
    <w:rsid w:val="4E1C7A36"/>
    <w:rsid w:val="4E3F346D"/>
    <w:rsid w:val="4E4C0585"/>
    <w:rsid w:val="4EF07A0E"/>
    <w:rsid w:val="4F0A3E3B"/>
    <w:rsid w:val="4FA01DB0"/>
    <w:rsid w:val="4FA30B36"/>
    <w:rsid w:val="4FB045C9"/>
    <w:rsid w:val="508C0AB4"/>
    <w:rsid w:val="51E235E4"/>
    <w:rsid w:val="51FA450E"/>
    <w:rsid w:val="526273B5"/>
    <w:rsid w:val="52C4745A"/>
    <w:rsid w:val="532042F0"/>
    <w:rsid w:val="53213F70"/>
    <w:rsid w:val="568C0709"/>
    <w:rsid w:val="56A02C2D"/>
    <w:rsid w:val="57235785"/>
    <w:rsid w:val="57D10DA1"/>
    <w:rsid w:val="57FE63ED"/>
    <w:rsid w:val="58BB2023"/>
    <w:rsid w:val="58C219AE"/>
    <w:rsid w:val="58D802CE"/>
    <w:rsid w:val="59B7793C"/>
    <w:rsid w:val="5B1530FC"/>
    <w:rsid w:val="5B844A35"/>
    <w:rsid w:val="5B895639"/>
    <w:rsid w:val="5CAB2299"/>
    <w:rsid w:val="5CD34356"/>
    <w:rsid w:val="5CED4F00"/>
    <w:rsid w:val="5CF55B90"/>
    <w:rsid w:val="5D41020E"/>
    <w:rsid w:val="5D700D5D"/>
    <w:rsid w:val="5D980C1C"/>
    <w:rsid w:val="5DC60467"/>
    <w:rsid w:val="5DD21CFB"/>
    <w:rsid w:val="5E805317"/>
    <w:rsid w:val="60191BB5"/>
    <w:rsid w:val="604D240F"/>
    <w:rsid w:val="60A24097"/>
    <w:rsid w:val="6141071D"/>
    <w:rsid w:val="61DD059C"/>
    <w:rsid w:val="63072608"/>
    <w:rsid w:val="63FF4D9E"/>
    <w:rsid w:val="643D6E01"/>
    <w:rsid w:val="64D84A81"/>
    <w:rsid w:val="664604DB"/>
    <w:rsid w:val="673C3EEB"/>
    <w:rsid w:val="680F7AC7"/>
    <w:rsid w:val="6A3803D1"/>
    <w:rsid w:val="6A7172B1"/>
    <w:rsid w:val="6B1A4247"/>
    <w:rsid w:val="6BE74894"/>
    <w:rsid w:val="6C8E6327"/>
    <w:rsid w:val="6D7C5FAF"/>
    <w:rsid w:val="6E04138B"/>
    <w:rsid w:val="6E47697D"/>
    <w:rsid w:val="6E491E80"/>
    <w:rsid w:val="6ED43FE2"/>
    <w:rsid w:val="6F0B413C"/>
    <w:rsid w:val="70BE4E07"/>
    <w:rsid w:val="7144725F"/>
    <w:rsid w:val="7156627F"/>
    <w:rsid w:val="72270B56"/>
    <w:rsid w:val="74CE55B2"/>
    <w:rsid w:val="750E639B"/>
    <w:rsid w:val="759C1482"/>
    <w:rsid w:val="75E727FB"/>
    <w:rsid w:val="75FA3A1A"/>
    <w:rsid w:val="765A4D38"/>
    <w:rsid w:val="76D25C7C"/>
    <w:rsid w:val="77E67D42"/>
    <w:rsid w:val="78240EAC"/>
    <w:rsid w:val="782E17BB"/>
    <w:rsid w:val="78364649"/>
    <w:rsid w:val="79435A80"/>
    <w:rsid w:val="7955121E"/>
    <w:rsid w:val="79707849"/>
    <w:rsid w:val="79982F8C"/>
    <w:rsid w:val="79D378EE"/>
    <w:rsid w:val="79E10E02"/>
    <w:rsid w:val="7AC34C78"/>
    <w:rsid w:val="7D002024"/>
    <w:rsid w:val="7DB47549"/>
    <w:rsid w:val="7E233080"/>
    <w:rsid w:val="7F6B0E1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iPriority w:val="0"/>
    <w:rPr>
      <w:sz w:val="18"/>
      <w:szCs w:val="18"/>
    </w:r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8">
    <w:name w:val="List Paragraph"/>
    <w:basedOn w:val="1"/>
    <w:qFormat/>
    <w:uiPriority w:val="0"/>
    <w:pPr>
      <w:ind w:firstLine="420" w:firstLineChars="200"/>
    </w:pPr>
  </w:style>
  <w:style w:type="paragraph" w:customStyle="1" w:styleId="9">
    <w:name w:val="p0"/>
    <w:basedOn w:val="1"/>
    <w:uiPriority w:val="0"/>
    <w:pPr>
      <w:widowControl/>
    </w:pPr>
    <w:rPr>
      <w:rFonts w:cs="宋体"/>
      <w:kern w:val="0"/>
      <w:szCs w:val="21"/>
    </w:rPr>
  </w:style>
  <w:style w:type="character" w:customStyle="1" w:styleId="10">
    <w:name w:val="批注框文本 Char"/>
    <w:basedOn w:val="5"/>
    <w:link w:val="2"/>
    <w:uiPriority w:val="0"/>
    <w:rPr>
      <w:sz w:val="18"/>
      <w:szCs w:val="18"/>
    </w:rPr>
  </w:style>
  <w:style w:type="character" w:customStyle="1" w:styleId="11">
    <w:name w:val="页脚 Char"/>
    <w:basedOn w:val="5"/>
    <w:link w:val="3"/>
    <w:uiPriority w:val="0"/>
    <w:rPr>
      <w:sz w:val="18"/>
      <w:szCs w:val="18"/>
    </w:rPr>
  </w:style>
  <w:style w:type="character" w:customStyle="1" w:styleId="12">
    <w:name w:val="页眉 Char"/>
    <w:basedOn w:val="5"/>
    <w:link w:val="4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151</Words>
  <Characters>865</Characters>
  <Lines>7</Lines>
  <Paragraphs>2</Paragraphs>
  <ScaleCrop>false</ScaleCrop>
  <LinksUpToDate>false</LinksUpToDate>
  <CharactersWithSpaces>0</CharactersWithSpaces>
  <Application>WPS Office_9.1.0.5155_F1E327BC-269C-435d-A152-05C5408002CA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2015-05-25T02:41:00Z</dcterms:created>
  <dc:creator>VON</dc:creator>
  <cp:lastModifiedBy>Dennis</cp:lastModifiedBy>
  <dcterms:modified xsi:type="dcterms:W3CDTF">2015-08-09T07:01:45Z</dcterms:modified>
  <dc:title>冯秋君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2052-9.1.0.5155</vt:lpwstr>
  </property>
</Properties>
</file>